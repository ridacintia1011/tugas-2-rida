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0DE2" w14:textId="77777777" w:rsidR="00CA3F38" w:rsidRDefault="00000000">
      <w:pPr>
        <w:spacing w:line="140" w:lineRule="exact"/>
        <w:rPr>
          <w:sz w:val="14"/>
          <w:szCs w:val="14"/>
        </w:rPr>
      </w:pPr>
      <w:r>
        <w:pict w14:anchorId="603F5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95pt;height:841pt;z-index:-251659776;mso-position-horizontal-relative:page;mso-position-vertical-relative:page">
            <v:imagedata r:id="rId5" o:title=""/>
            <w10:wrap anchorx="page" anchory="page"/>
          </v:shape>
        </w:pict>
      </w:r>
    </w:p>
    <w:p w14:paraId="2C77859F" w14:textId="77777777" w:rsidR="00CA3F38" w:rsidRDefault="00000000">
      <w:pPr>
        <w:ind w:left="258" w:right="270"/>
        <w:jc w:val="center"/>
        <w:rPr>
          <w:sz w:val="26"/>
          <w:szCs w:val="26"/>
        </w:rPr>
      </w:pPr>
      <w:proofErr w:type="gramStart"/>
      <w:r>
        <w:rPr>
          <w:color w:val="070707"/>
          <w:spacing w:val="11"/>
          <w:sz w:val="26"/>
          <w:szCs w:val="26"/>
        </w:rPr>
        <w:t>A</w:t>
      </w:r>
      <w:r>
        <w:rPr>
          <w:color w:val="070707"/>
          <w:spacing w:val="12"/>
          <w:sz w:val="26"/>
          <w:szCs w:val="26"/>
        </w:rPr>
        <w:t>NA</w:t>
      </w:r>
      <w:r>
        <w:rPr>
          <w:color w:val="070707"/>
          <w:spacing w:val="10"/>
          <w:sz w:val="26"/>
          <w:szCs w:val="26"/>
        </w:rPr>
        <w:t>L</w:t>
      </w:r>
      <w:r>
        <w:rPr>
          <w:color w:val="070707"/>
          <w:spacing w:val="7"/>
          <w:sz w:val="26"/>
          <w:szCs w:val="26"/>
        </w:rPr>
        <w:t>I</w:t>
      </w:r>
      <w:r>
        <w:rPr>
          <w:color w:val="070707"/>
          <w:spacing w:val="9"/>
          <w:sz w:val="26"/>
          <w:szCs w:val="26"/>
        </w:rPr>
        <w:t>S</w:t>
      </w:r>
      <w:r>
        <w:rPr>
          <w:color w:val="070707"/>
          <w:sz w:val="26"/>
          <w:szCs w:val="26"/>
        </w:rPr>
        <w:t xml:space="preserve">A </w:t>
      </w:r>
      <w:r>
        <w:rPr>
          <w:color w:val="070707"/>
          <w:spacing w:val="4"/>
          <w:sz w:val="26"/>
          <w:szCs w:val="26"/>
        </w:rPr>
        <w:t xml:space="preserve"> </w:t>
      </w:r>
      <w:r>
        <w:rPr>
          <w:color w:val="070707"/>
          <w:spacing w:val="10"/>
          <w:w w:val="104"/>
          <w:sz w:val="26"/>
          <w:szCs w:val="26"/>
        </w:rPr>
        <w:t>PE</w:t>
      </w:r>
      <w:r>
        <w:rPr>
          <w:color w:val="070707"/>
          <w:w w:val="104"/>
          <w:sz w:val="26"/>
          <w:szCs w:val="26"/>
        </w:rPr>
        <w:t>R</w:t>
      </w:r>
      <w:r>
        <w:rPr>
          <w:color w:val="070707"/>
          <w:spacing w:val="22"/>
          <w:w w:val="104"/>
          <w:sz w:val="26"/>
          <w:szCs w:val="26"/>
        </w:rPr>
        <w:t>A</w:t>
      </w:r>
      <w:r>
        <w:rPr>
          <w:color w:val="070707"/>
          <w:spacing w:val="11"/>
          <w:w w:val="104"/>
          <w:sz w:val="26"/>
          <w:szCs w:val="26"/>
        </w:rPr>
        <w:t>N</w:t>
      </w:r>
      <w:r>
        <w:rPr>
          <w:color w:val="070707"/>
          <w:spacing w:val="12"/>
          <w:w w:val="104"/>
          <w:sz w:val="26"/>
          <w:szCs w:val="26"/>
        </w:rPr>
        <w:t>C</w:t>
      </w:r>
      <w:r>
        <w:rPr>
          <w:color w:val="070707"/>
          <w:spacing w:val="11"/>
          <w:w w:val="104"/>
          <w:sz w:val="26"/>
          <w:szCs w:val="26"/>
        </w:rPr>
        <w:t>AN</w:t>
      </w:r>
      <w:r>
        <w:rPr>
          <w:color w:val="070707"/>
          <w:spacing w:val="12"/>
          <w:w w:val="104"/>
          <w:sz w:val="26"/>
          <w:szCs w:val="26"/>
        </w:rPr>
        <w:t>GA</w:t>
      </w:r>
      <w:r>
        <w:rPr>
          <w:color w:val="070707"/>
          <w:w w:val="104"/>
          <w:sz w:val="26"/>
          <w:szCs w:val="26"/>
        </w:rPr>
        <w:t>N</w:t>
      </w:r>
      <w:proofErr w:type="gramEnd"/>
      <w:r>
        <w:rPr>
          <w:color w:val="070707"/>
          <w:spacing w:val="33"/>
          <w:w w:val="104"/>
          <w:sz w:val="26"/>
          <w:szCs w:val="26"/>
        </w:rPr>
        <w:t xml:space="preserve"> </w:t>
      </w:r>
      <w:r>
        <w:rPr>
          <w:color w:val="070707"/>
          <w:spacing w:val="9"/>
          <w:sz w:val="26"/>
          <w:szCs w:val="26"/>
        </w:rPr>
        <w:t>P</w:t>
      </w:r>
      <w:r>
        <w:rPr>
          <w:color w:val="070707"/>
          <w:spacing w:val="12"/>
          <w:sz w:val="26"/>
          <w:szCs w:val="26"/>
        </w:rPr>
        <w:t>R</w:t>
      </w:r>
      <w:r>
        <w:rPr>
          <w:color w:val="070707"/>
          <w:spacing w:val="11"/>
          <w:sz w:val="26"/>
          <w:szCs w:val="26"/>
        </w:rPr>
        <w:t>O</w:t>
      </w:r>
      <w:r>
        <w:rPr>
          <w:color w:val="070707"/>
          <w:spacing w:val="9"/>
          <w:sz w:val="26"/>
          <w:szCs w:val="26"/>
        </w:rPr>
        <w:t>S</w:t>
      </w:r>
      <w:r>
        <w:rPr>
          <w:color w:val="070707"/>
          <w:spacing w:val="11"/>
          <w:sz w:val="26"/>
          <w:szCs w:val="26"/>
        </w:rPr>
        <w:t>E</w:t>
      </w:r>
      <w:r>
        <w:rPr>
          <w:color w:val="070707"/>
          <w:sz w:val="26"/>
          <w:szCs w:val="26"/>
        </w:rPr>
        <w:t xml:space="preserve">S </w:t>
      </w:r>
      <w:r>
        <w:rPr>
          <w:color w:val="070707"/>
          <w:spacing w:val="22"/>
          <w:sz w:val="26"/>
          <w:szCs w:val="26"/>
        </w:rPr>
        <w:t xml:space="preserve"> </w:t>
      </w:r>
      <w:r>
        <w:rPr>
          <w:color w:val="070707"/>
          <w:spacing w:val="10"/>
          <w:sz w:val="26"/>
          <w:szCs w:val="26"/>
        </w:rPr>
        <w:t>L</w:t>
      </w:r>
      <w:r>
        <w:rPr>
          <w:color w:val="070707"/>
          <w:spacing w:val="12"/>
          <w:sz w:val="26"/>
          <w:szCs w:val="26"/>
        </w:rPr>
        <w:t>O</w:t>
      </w:r>
      <w:r>
        <w:rPr>
          <w:color w:val="070707"/>
          <w:spacing w:val="11"/>
          <w:sz w:val="26"/>
          <w:szCs w:val="26"/>
        </w:rPr>
        <w:t>G</w:t>
      </w:r>
      <w:r>
        <w:rPr>
          <w:color w:val="070707"/>
          <w:spacing w:val="6"/>
          <w:sz w:val="26"/>
          <w:szCs w:val="26"/>
        </w:rPr>
        <w:t>I</w:t>
      </w:r>
      <w:r>
        <w:rPr>
          <w:color w:val="070707"/>
          <w:sz w:val="26"/>
          <w:szCs w:val="26"/>
        </w:rPr>
        <w:t xml:space="preserve">N </w:t>
      </w:r>
      <w:r>
        <w:rPr>
          <w:color w:val="070707"/>
          <w:spacing w:val="30"/>
          <w:sz w:val="26"/>
          <w:szCs w:val="26"/>
        </w:rPr>
        <w:t xml:space="preserve"> </w:t>
      </w:r>
      <w:r>
        <w:rPr>
          <w:color w:val="070707"/>
          <w:spacing w:val="9"/>
          <w:sz w:val="26"/>
          <w:szCs w:val="26"/>
        </w:rPr>
        <w:t>P</w:t>
      </w:r>
      <w:r>
        <w:rPr>
          <w:color w:val="070707"/>
          <w:spacing w:val="12"/>
          <w:sz w:val="26"/>
          <w:szCs w:val="26"/>
        </w:rPr>
        <w:t>A</w:t>
      </w:r>
      <w:r>
        <w:rPr>
          <w:color w:val="070707"/>
          <w:spacing w:val="11"/>
          <w:sz w:val="26"/>
          <w:szCs w:val="26"/>
        </w:rPr>
        <w:t>D</w:t>
      </w:r>
      <w:r>
        <w:rPr>
          <w:color w:val="070707"/>
          <w:sz w:val="26"/>
          <w:szCs w:val="26"/>
        </w:rPr>
        <w:t>A</w:t>
      </w:r>
      <w:r>
        <w:rPr>
          <w:color w:val="070707"/>
          <w:spacing w:val="41"/>
          <w:sz w:val="26"/>
          <w:szCs w:val="26"/>
        </w:rPr>
        <w:t xml:space="preserve"> </w:t>
      </w:r>
      <w:r>
        <w:rPr>
          <w:color w:val="070707"/>
          <w:spacing w:val="11"/>
          <w:w w:val="99"/>
          <w:sz w:val="26"/>
          <w:szCs w:val="26"/>
        </w:rPr>
        <w:t>A</w:t>
      </w:r>
      <w:r>
        <w:rPr>
          <w:color w:val="070707"/>
          <w:spacing w:val="9"/>
          <w:w w:val="110"/>
          <w:sz w:val="26"/>
          <w:szCs w:val="26"/>
        </w:rPr>
        <w:t>P</w:t>
      </w:r>
      <w:r>
        <w:rPr>
          <w:color w:val="070707"/>
          <w:spacing w:val="10"/>
          <w:w w:val="109"/>
          <w:sz w:val="26"/>
          <w:szCs w:val="26"/>
        </w:rPr>
        <w:t>L</w:t>
      </w:r>
      <w:r>
        <w:rPr>
          <w:color w:val="070707"/>
          <w:spacing w:val="6"/>
          <w:w w:val="126"/>
          <w:sz w:val="26"/>
          <w:szCs w:val="26"/>
        </w:rPr>
        <w:t>I</w:t>
      </w:r>
      <w:r>
        <w:rPr>
          <w:color w:val="070707"/>
          <w:w w:val="106"/>
          <w:sz w:val="26"/>
          <w:szCs w:val="26"/>
        </w:rPr>
        <w:t>K</w:t>
      </w:r>
      <w:r>
        <w:rPr>
          <w:color w:val="070707"/>
          <w:spacing w:val="24"/>
          <w:w w:val="106"/>
          <w:sz w:val="26"/>
          <w:szCs w:val="26"/>
        </w:rPr>
        <w:t>A</w:t>
      </w:r>
      <w:r>
        <w:rPr>
          <w:color w:val="070707"/>
          <w:spacing w:val="9"/>
          <w:w w:val="97"/>
          <w:sz w:val="26"/>
          <w:szCs w:val="26"/>
        </w:rPr>
        <w:t>S</w:t>
      </w:r>
      <w:r>
        <w:rPr>
          <w:color w:val="070707"/>
          <w:w w:val="115"/>
          <w:sz w:val="26"/>
          <w:szCs w:val="26"/>
        </w:rPr>
        <w:t>I</w:t>
      </w:r>
    </w:p>
    <w:p w14:paraId="004DFB9C" w14:textId="77777777" w:rsidR="00CA3F38" w:rsidRDefault="00CA3F38">
      <w:pPr>
        <w:spacing w:line="200" w:lineRule="exact"/>
      </w:pPr>
    </w:p>
    <w:p w14:paraId="4ABA30CA" w14:textId="77777777" w:rsidR="00CA3F38" w:rsidRDefault="00CA3F38">
      <w:pPr>
        <w:spacing w:line="200" w:lineRule="exact"/>
      </w:pPr>
    </w:p>
    <w:p w14:paraId="63EE9A29" w14:textId="77777777" w:rsidR="00CA3F38" w:rsidRDefault="00CA3F38">
      <w:pPr>
        <w:spacing w:line="200" w:lineRule="exact"/>
      </w:pPr>
    </w:p>
    <w:p w14:paraId="539D0AE2" w14:textId="77777777" w:rsidR="00CA3F38" w:rsidRDefault="00CA3F38">
      <w:pPr>
        <w:spacing w:line="200" w:lineRule="exact"/>
      </w:pPr>
    </w:p>
    <w:p w14:paraId="4AB760D5" w14:textId="77777777" w:rsidR="00CA3F38" w:rsidRDefault="00CA3F38">
      <w:pPr>
        <w:spacing w:line="200" w:lineRule="exact"/>
      </w:pPr>
    </w:p>
    <w:p w14:paraId="780AB852" w14:textId="77777777" w:rsidR="00CA3F38" w:rsidRDefault="00CA3F38">
      <w:pPr>
        <w:spacing w:line="200" w:lineRule="exact"/>
      </w:pPr>
    </w:p>
    <w:p w14:paraId="4E4E2609" w14:textId="77777777" w:rsidR="00CA3F38" w:rsidRDefault="00CA3F38">
      <w:pPr>
        <w:spacing w:line="200" w:lineRule="exact"/>
      </w:pPr>
    </w:p>
    <w:p w14:paraId="2716180A" w14:textId="77777777" w:rsidR="00CA3F38" w:rsidRDefault="00CA3F38">
      <w:pPr>
        <w:spacing w:line="200" w:lineRule="exact"/>
      </w:pPr>
    </w:p>
    <w:p w14:paraId="15A4F946" w14:textId="77777777" w:rsidR="00CA3F38" w:rsidRDefault="00CA3F38">
      <w:pPr>
        <w:spacing w:line="200" w:lineRule="exact"/>
      </w:pPr>
    </w:p>
    <w:p w14:paraId="74FBAA66" w14:textId="77777777" w:rsidR="00CA3F38" w:rsidRDefault="00CA3F38">
      <w:pPr>
        <w:spacing w:line="200" w:lineRule="exact"/>
      </w:pPr>
    </w:p>
    <w:p w14:paraId="75C4FF31" w14:textId="77777777" w:rsidR="00CA3F38" w:rsidRDefault="00CA3F38">
      <w:pPr>
        <w:spacing w:line="200" w:lineRule="exact"/>
      </w:pPr>
    </w:p>
    <w:p w14:paraId="217EE99F" w14:textId="77777777" w:rsidR="00CA3F38" w:rsidRDefault="00CA3F38">
      <w:pPr>
        <w:spacing w:line="200" w:lineRule="exact"/>
      </w:pPr>
    </w:p>
    <w:p w14:paraId="1CD5451E" w14:textId="77777777" w:rsidR="00CA3F38" w:rsidRDefault="00CA3F38">
      <w:pPr>
        <w:spacing w:line="200" w:lineRule="exact"/>
      </w:pPr>
    </w:p>
    <w:p w14:paraId="3CC946E5" w14:textId="77777777" w:rsidR="00CA3F38" w:rsidRDefault="00CA3F38">
      <w:pPr>
        <w:spacing w:line="200" w:lineRule="exact"/>
      </w:pPr>
    </w:p>
    <w:p w14:paraId="10B1A579" w14:textId="77777777" w:rsidR="00CA3F38" w:rsidRDefault="00CA3F38">
      <w:pPr>
        <w:spacing w:line="200" w:lineRule="exact"/>
      </w:pPr>
    </w:p>
    <w:p w14:paraId="0A25C41D" w14:textId="77777777" w:rsidR="00CA3F38" w:rsidRDefault="00CA3F38">
      <w:pPr>
        <w:spacing w:line="200" w:lineRule="exact"/>
      </w:pPr>
    </w:p>
    <w:p w14:paraId="65E14601" w14:textId="77777777" w:rsidR="00CA3F38" w:rsidRDefault="00CA3F38">
      <w:pPr>
        <w:spacing w:line="200" w:lineRule="exact"/>
      </w:pPr>
    </w:p>
    <w:p w14:paraId="0E477A6B" w14:textId="77777777" w:rsidR="00CA3F38" w:rsidRDefault="00CA3F38">
      <w:pPr>
        <w:spacing w:line="200" w:lineRule="exact"/>
      </w:pPr>
    </w:p>
    <w:p w14:paraId="67301D7B" w14:textId="77777777" w:rsidR="00CA3F38" w:rsidRDefault="00CA3F38">
      <w:pPr>
        <w:spacing w:line="200" w:lineRule="exact"/>
      </w:pPr>
    </w:p>
    <w:p w14:paraId="3BE7E3E1" w14:textId="77777777" w:rsidR="00CA3F38" w:rsidRDefault="00CA3F38">
      <w:pPr>
        <w:spacing w:line="200" w:lineRule="exact"/>
      </w:pPr>
    </w:p>
    <w:p w14:paraId="4A1E13AB" w14:textId="77777777" w:rsidR="00CA3F38" w:rsidRDefault="00CA3F38">
      <w:pPr>
        <w:spacing w:line="200" w:lineRule="exact"/>
      </w:pPr>
    </w:p>
    <w:p w14:paraId="7EE5544B" w14:textId="77777777" w:rsidR="00CA3F38" w:rsidRDefault="00CA3F38">
      <w:pPr>
        <w:spacing w:line="200" w:lineRule="exact"/>
      </w:pPr>
    </w:p>
    <w:p w14:paraId="3EDFC4E5" w14:textId="77777777" w:rsidR="00CA3F38" w:rsidRDefault="00CA3F38">
      <w:pPr>
        <w:spacing w:line="200" w:lineRule="exact"/>
      </w:pPr>
    </w:p>
    <w:p w14:paraId="29916494" w14:textId="77777777" w:rsidR="00CA3F38" w:rsidRDefault="00CA3F38">
      <w:pPr>
        <w:spacing w:line="200" w:lineRule="exact"/>
      </w:pPr>
    </w:p>
    <w:p w14:paraId="49CC3E02" w14:textId="77777777" w:rsidR="00CA3F38" w:rsidRDefault="00CA3F38">
      <w:pPr>
        <w:spacing w:line="200" w:lineRule="exact"/>
      </w:pPr>
    </w:p>
    <w:p w14:paraId="3B73AE11" w14:textId="77777777" w:rsidR="00CA3F38" w:rsidRDefault="00CA3F38">
      <w:pPr>
        <w:spacing w:line="200" w:lineRule="exact"/>
      </w:pPr>
    </w:p>
    <w:p w14:paraId="5FE985C2" w14:textId="77777777" w:rsidR="00CA3F38" w:rsidRDefault="00CA3F38">
      <w:pPr>
        <w:spacing w:line="200" w:lineRule="exact"/>
      </w:pPr>
    </w:p>
    <w:p w14:paraId="1CBD5D8A" w14:textId="77777777" w:rsidR="00CA3F38" w:rsidRDefault="00CA3F38">
      <w:pPr>
        <w:spacing w:line="200" w:lineRule="exact"/>
      </w:pPr>
    </w:p>
    <w:p w14:paraId="27BA267D" w14:textId="77777777" w:rsidR="00CA3F38" w:rsidRDefault="00CA3F38">
      <w:pPr>
        <w:spacing w:line="200" w:lineRule="exact"/>
      </w:pPr>
    </w:p>
    <w:p w14:paraId="2B635B75" w14:textId="77777777" w:rsidR="00CA3F38" w:rsidRDefault="00CA3F38">
      <w:pPr>
        <w:spacing w:line="200" w:lineRule="exact"/>
      </w:pPr>
    </w:p>
    <w:p w14:paraId="1DB86D60" w14:textId="77777777" w:rsidR="00CA3F38" w:rsidRDefault="00CA3F38">
      <w:pPr>
        <w:spacing w:line="200" w:lineRule="exact"/>
      </w:pPr>
    </w:p>
    <w:p w14:paraId="4748B57F" w14:textId="77777777" w:rsidR="00CA3F38" w:rsidRDefault="00CA3F38">
      <w:pPr>
        <w:spacing w:line="200" w:lineRule="exact"/>
      </w:pPr>
    </w:p>
    <w:p w14:paraId="4B6796C3" w14:textId="77777777" w:rsidR="00CA3F38" w:rsidRDefault="00CA3F38">
      <w:pPr>
        <w:spacing w:line="200" w:lineRule="exact"/>
      </w:pPr>
    </w:p>
    <w:p w14:paraId="600F9792" w14:textId="77777777" w:rsidR="00CA3F38" w:rsidRDefault="00CA3F38">
      <w:pPr>
        <w:spacing w:line="200" w:lineRule="exact"/>
      </w:pPr>
    </w:p>
    <w:p w14:paraId="5136A8FC" w14:textId="77777777" w:rsidR="00CA3F38" w:rsidRDefault="00CA3F38">
      <w:pPr>
        <w:spacing w:line="200" w:lineRule="exact"/>
      </w:pPr>
    </w:p>
    <w:p w14:paraId="38FDA96F" w14:textId="77777777" w:rsidR="00CA3F38" w:rsidRDefault="00CA3F38">
      <w:pPr>
        <w:spacing w:line="200" w:lineRule="exact"/>
      </w:pPr>
    </w:p>
    <w:p w14:paraId="7659D1A6" w14:textId="77777777" w:rsidR="00CA3F38" w:rsidRDefault="00CA3F38">
      <w:pPr>
        <w:spacing w:before="13" w:line="240" w:lineRule="exact"/>
        <w:rPr>
          <w:sz w:val="24"/>
          <w:szCs w:val="24"/>
        </w:rPr>
      </w:pPr>
    </w:p>
    <w:p w14:paraId="6ECCD4B3" w14:textId="77777777" w:rsidR="00CA3F38" w:rsidRDefault="00000000">
      <w:pPr>
        <w:ind w:left="3738" w:right="3787"/>
        <w:jc w:val="center"/>
        <w:rPr>
          <w:sz w:val="26"/>
          <w:szCs w:val="26"/>
        </w:rPr>
      </w:pPr>
      <w:r>
        <w:rPr>
          <w:color w:val="070707"/>
          <w:spacing w:val="11"/>
          <w:w w:val="104"/>
          <w:sz w:val="26"/>
          <w:szCs w:val="26"/>
        </w:rPr>
        <w:t>O</w:t>
      </w:r>
      <w:r>
        <w:rPr>
          <w:color w:val="070707"/>
          <w:spacing w:val="10"/>
          <w:w w:val="112"/>
          <w:sz w:val="26"/>
          <w:szCs w:val="26"/>
        </w:rPr>
        <w:t>LE</w:t>
      </w:r>
      <w:r>
        <w:rPr>
          <w:color w:val="070707"/>
          <w:spacing w:val="14"/>
          <w:w w:val="133"/>
          <w:sz w:val="26"/>
          <w:szCs w:val="26"/>
        </w:rPr>
        <w:t>H</w:t>
      </w:r>
      <w:r>
        <w:rPr>
          <w:color w:val="070707"/>
          <w:w w:val="126"/>
          <w:sz w:val="26"/>
          <w:szCs w:val="26"/>
        </w:rPr>
        <w:t>:</w:t>
      </w:r>
    </w:p>
    <w:p w14:paraId="4308B98F" w14:textId="746EDDEC" w:rsidR="00CA3F38" w:rsidRDefault="00CA3F38">
      <w:pPr>
        <w:spacing w:before="3" w:line="200" w:lineRule="exact"/>
      </w:pPr>
    </w:p>
    <w:p w14:paraId="40C37765" w14:textId="79B1B8D0" w:rsidR="00CA3F38" w:rsidRDefault="0060247B">
      <w:pPr>
        <w:ind w:left="2218" w:right="2252"/>
        <w:jc w:val="center"/>
        <w:rPr>
          <w:color w:val="070707"/>
          <w:sz w:val="26"/>
          <w:szCs w:val="26"/>
        </w:rPr>
      </w:pPr>
      <w:r>
        <w:rPr>
          <w:color w:val="070707"/>
          <w:spacing w:val="12"/>
          <w:sz w:val="26"/>
          <w:szCs w:val="26"/>
        </w:rPr>
        <w:t>Rida Cintia</w:t>
      </w:r>
    </w:p>
    <w:p w14:paraId="05FF3E75" w14:textId="12C27EE6" w:rsidR="00AB78FB" w:rsidRDefault="00AB78FB">
      <w:pPr>
        <w:ind w:left="2218" w:right="2252"/>
        <w:jc w:val="center"/>
        <w:rPr>
          <w:rFonts w:ascii="Courier New" w:eastAsia="Courier New" w:hAnsi="Courier New" w:cs="Courier New"/>
          <w:sz w:val="30"/>
          <w:szCs w:val="30"/>
        </w:rPr>
      </w:pPr>
      <w:r>
        <w:rPr>
          <w:color w:val="070707"/>
          <w:sz w:val="26"/>
          <w:szCs w:val="26"/>
        </w:rPr>
        <w:t>1902004</w:t>
      </w:r>
      <w:r w:rsidR="0060247B">
        <w:rPr>
          <w:color w:val="070707"/>
          <w:sz w:val="26"/>
          <w:szCs w:val="26"/>
        </w:rPr>
        <w:t>8</w:t>
      </w:r>
    </w:p>
    <w:p w14:paraId="25C82C5E" w14:textId="77777777" w:rsidR="00CA3F38" w:rsidRDefault="00CA3F38">
      <w:pPr>
        <w:spacing w:line="200" w:lineRule="exact"/>
      </w:pPr>
    </w:p>
    <w:p w14:paraId="0B5AE15A" w14:textId="77777777" w:rsidR="00CA3F38" w:rsidRDefault="00CA3F38">
      <w:pPr>
        <w:spacing w:line="200" w:lineRule="exact"/>
      </w:pPr>
    </w:p>
    <w:p w14:paraId="3883ECF2" w14:textId="77777777" w:rsidR="00CA3F38" w:rsidRDefault="00CA3F38">
      <w:pPr>
        <w:spacing w:line="200" w:lineRule="exact"/>
      </w:pPr>
    </w:p>
    <w:p w14:paraId="3825E30C" w14:textId="77777777" w:rsidR="00CA3F38" w:rsidRDefault="00CA3F38">
      <w:pPr>
        <w:spacing w:line="200" w:lineRule="exact"/>
      </w:pPr>
    </w:p>
    <w:p w14:paraId="208402C0" w14:textId="77777777" w:rsidR="00CA3F38" w:rsidRDefault="00CA3F38">
      <w:pPr>
        <w:spacing w:line="200" w:lineRule="exact"/>
      </w:pPr>
    </w:p>
    <w:p w14:paraId="036A4CDB" w14:textId="77777777" w:rsidR="00CA3F38" w:rsidRDefault="00CA3F38">
      <w:pPr>
        <w:spacing w:line="200" w:lineRule="exact"/>
      </w:pPr>
    </w:p>
    <w:p w14:paraId="20131D84" w14:textId="77777777" w:rsidR="00CA3F38" w:rsidRDefault="00CA3F38">
      <w:pPr>
        <w:spacing w:line="200" w:lineRule="exact"/>
      </w:pPr>
    </w:p>
    <w:p w14:paraId="18600E06" w14:textId="77777777" w:rsidR="00CA3F38" w:rsidRDefault="00CA3F38">
      <w:pPr>
        <w:spacing w:line="200" w:lineRule="exact"/>
      </w:pPr>
    </w:p>
    <w:p w14:paraId="3806B114" w14:textId="77777777" w:rsidR="00CA3F38" w:rsidRDefault="00CA3F38">
      <w:pPr>
        <w:spacing w:line="200" w:lineRule="exact"/>
      </w:pPr>
    </w:p>
    <w:p w14:paraId="73C42F3E" w14:textId="77777777" w:rsidR="00CA3F38" w:rsidRDefault="00CA3F38">
      <w:pPr>
        <w:spacing w:line="200" w:lineRule="exact"/>
      </w:pPr>
    </w:p>
    <w:p w14:paraId="48555BB4" w14:textId="77777777" w:rsidR="00CA3F38" w:rsidRDefault="00CA3F38">
      <w:pPr>
        <w:spacing w:before="10" w:line="220" w:lineRule="exact"/>
        <w:rPr>
          <w:sz w:val="22"/>
          <w:szCs w:val="22"/>
        </w:rPr>
      </w:pPr>
    </w:p>
    <w:p w14:paraId="0DABDDBD" w14:textId="77777777" w:rsidR="00CA3F38" w:rsidRDefault="00000000">
      <w:pPr>
        <w:spacing w:line="398" w:lineRule="auto"/>
        <w:ind w:left="1784" w:right="1786" w:hanging="4"/>
        <w:jc w:val="center"/>
        <w:rPr>
          <w:sz w:val="24"/>
          <w:szCs w:val="24"/>
        </w:rPr>
      </w:pPr>
      <w:proofErr w:type="gramStart"/>
      <w:r>
        <w:rPr>
          <w:color w:val="070707"/>
          <w:sz w:val="24"/>
          <w:szCs w:val="24"/>
        </w:rPr>
        <w:t>PROGR</w:t>
      </w:r>
      <w:r>
        <w:rPr>
          <w:color w:val="070707"/>
          <w:spacing w:val="1"/>
          <w:sz w:val="24"/>
          <w:szCs w:val="24"/>
        </w:rPr>
        <w:t>A</w:t>
      </w:r>
      <w:r>
        <w:rPr>
          <w:color w:val="070707"/>
          <w:sz w:val="24"/>
          <w:szCs w:val="24"/>
        </w:rPr>
        <w:t xml:space="preserve">M </w:t>
      </w:r>
      <w:r>
        <w:rPr>
          <w:color w:val="070707"/>
          <w:spacing w:val="21"/>
          <w:sz w:val="24"/>
          <w:szCs w:val="24"/>
        </w:rPr>
        <w:t xml:space="preserve"> </w:t>
      </w:r>
      <w:r>
        <w:rPr>
          <w:color w:val="070707"/>
          <w:spacing w:val="1"/>
          <w:sz w:val="24"/>
          <w:szCs w:val="24"/>
        </w:rPr>
        <w:t>S</w:t>
      </w:r>
      <w:r>
        <w:rPr>
          <w:color w:val="070707"/>
          <w:sz w:val="24"/>
          <w:szCs w:val="24"/>
        </w:rPr>
        <w:t>T</w:t>
      </w:r>
      <w:r>
        <w:rPr>
          <w:color w:val="070707"/>
          <w:spacing w:val="1"/>
          <w:sz w:val="24"/>
          <w:szCs w:val="24"/>
        </w:rPr>
        <w:t>U</w:t>
      </w:r>
      <w:r>
        <w:rPr>
          <w:color w:val="070707"/>
          <w:spacing w:val="2"/>
          <w:sz w:val="24"/>
          <w:szCs w:val="24"/>
        </w:rPr>
        <w:t>D</w:t>
      </w:r>
      <w:r>
        <w:rPr>
          <w:color w:val="070707"/>
          <w:sz w:val="24"/>
          <w:szCs w:val="24"/>
        </w:rPr>
        <w:t>I</w:t>
      </w:r>
      <w:proofErr w:type="gramEnd"/>
      <w:r>
        <w:rPr>
          <w:color w:val="070707"/>
          <w:spacing w:val="27"/>
          <w:sz w:val="24"/>
          <w:szCs w:val="24"/>
        </w:rPr>
        <w:t xml:space="preserve"> </w:t>
      </w:r>
      <w:r>
        <w:rPr>
          <w:color w:val="070707"/>
          <w:w w:val="86"/>
          <w:sz w:val="24"/>
          <w:szCs w:val="24"/>
        </w:rPr>
        <w:t>S</w:t>
      </w:r>
      <w:r>
        <w:rPr>
          <w:color w:val="070707"/>
          <w:w w:val="126"/>
          <w:sz w:val="24"/>
          <w:szCs w:val="24"/>
        </w:rPr>
        <w:t>I</w:t>
      </w:r>
      <w:r>
        <w:rPr>
          <w:color w:val="070707"/>
          <w:w w:val="97"/>
          <w:sz w:val="24"/>
          <w:szCs w:val="24"/>
        </w:rPr>
        <w:t>S</w:t>
      </w:r>
      <w:r>
        <w:rPr>
          <w:color w:val="070707"/>
          <w:w w:val="108"/>
          <w:sz w:val="24"/>
          <w:szCs w:val="24"/>
        </w:rPr>
        <w:t>T</w:t>
      </w:r>
      <w:r>
        <w:rPr>
          <w:color w:val="070707"/>
          <w:spacing w:val="1"/>
          <w:w w:val="111"/>
          <w:sz w:val="24"/>
          <w:szCs w:val="24"/>
        </w:rPr>
        <w:t>E</w:t>
      </w:r>
      <w:r>
        <w:rPr>
          <w:color w:val="070707"/>
          <w:w w:val="105"/>
          <w:sz w:val="24"/>
          <w:szCs w:val="24"/>
        </w:rPr>
        <w:t>M</w:t>
      </w:r>
      <w:r>
        <w:rPr>
          <w:color w:val="070707"/>
          <w:spacing w:val="9"/>
          <w:sz w:val="24"/>
          <w:szCs w:val="24"/>
        </w:rPr>
        <w:t xml:space="preserve"> </w:t>
      </w:r>
      <w:r>
        <w:rPr>
          <w:color w:val="070707"/>
          <w:w w:val="108"/>
          <w:sz w:val="24"/>
          <w:szCs w:val="24"/>
        </w:rPr>
        <w:t>I</w:t>
      </w:r>
      <w:r>
        <w:rPr>
          <w:color w:val="070707"/>
          <w:spacing w:val="1"/>
          <w:w w:val="99"/>
          <w:sz w:val="24"/>
          <w:szCs w:val="24"/>
        </w:rPr>
        <w:t>N</w:t>
      </w:r>
      <w:r>
        <w:rPr>
          <w:color w:val="070707"/>
          <w:spacing w:val="1"/>
          <w:w w:val="111"/>
          <w:sz w:val="24"/>
          <w:szCs w:val="24"/>
        </w:rPr>
        <w:t>F</w:t>
      </w:r>
      <w:r>
        <w:rPr>
          <w:color w:val="070707"/>
          <w:w w:val="105"/>
          <w:sz w:val="24"/>
          <w:szCs w:val="24"/>
        </w:rPr>
        <w:t>O</w:t>
      </w:r>
      <w:r>
        <w:rPr>
          <w:color w:val="070707"/>
          <w:w w:val="106"/>
          <w:sz w:val="24"/>
          <w:szCs w:val="24"/>
        </w:rPr>
        <w:t>R</w:t>
      </w:r>
      <w:r>
        <w:rPr>
          <w:color w:val="070707"/>
          <w:spacing w:val="3"/>
          <w:w w:val="106"/>
          <w:sz w:val="24"/>
          <w:szCs w:val="24"/>
        </w:rPr>
        <w:t>M</w:t>
      </w:r>
      <w:r>
        <w:rPr>
          <w:color w:val="070707"/>
          <w:spacing w:val="1"/>
          <w:w w:val="102"/>
          <w:sz w:val="24"/>
          <w:szCs w:val="24"/>
        </w:rPr>
        <w:t>A</w:t>
      </w:r>
      <w:r>
        <w:rPr>
          <w:color w:val="070707"/>
          <w:w w:val="97"/>
          <w:sz w:val="24"/>
          <w:szCs w:val="24"/>
        </w:rPr>
        <w:t>S</w:t>
      </w:r>
      <w:r>
        <w:rPr>
          <w:color w:val="070707"/>
          <w:w w:val="114"/>
          <w:sz w:val="24"/>
          <w:szCs w:val="24"/>
        </w:rPr>
        <w:t xml:space="preserve">I </w:t>
      </w:r>
      <w:r>
        <w:rPr>
          <w:color w:val="070707"/>
          <w:w w:val="102"/>
          <w:sz w:val="24"/>
          <w:szCs w:val="24"/>
        </w:rPr>
        <w:t>U</w:t>
      </w:r>
      <w:r>
        <w:rPr>
          <w:color w:val="070707"/>
          <w:spacing w:val="1"/>
          <w:w w:val="102"/>
          <w:sz w:val="24"/>
          <w:szCs w:val="24"/>
        </w:rPr>
        <w:t>N</w:t>
      </w:r>
      <w:r>
        <w:rPr>
          <w:color w:val="070707"/>
          <w:w w:val="102"/>
          <w:sz w:val="24"/>
          <w:szCs w:val="24"/>
        </w:rPr>
        <w:t>I</w:t>
      </w:r>
      <w:r>
        <w:rPr>
          <w:color w:val="070707"/>
          <w:spacing w:val="1"/>
          <w:w w:val="102"/>
          <w:sz w:val="24"/>
          <w:szCs w:val="24"/>
        </w:rPr>
        <w:t>VE</w:t>
      </w:r>
      <w:r>
        <w:rPr>
          <w:color w:val="070707"/>
          <w:w w:val="102"/>
          <w:sz w:val="24"/>
          <w:szCs w:val="24"/>
        </w:rPr>
        <w:t>R</w:t>
      </w:r>
      <w:r>
        <w:rPr>
          <w:color w:val="070707"/>
          <w:spacing w:val="1"/>
          <w:w w:val="102"/>
          <w:sz w:val="24"/>
          <w:szCs w:val="24"/>
        </w:rPr>
        <w:t>S</w:t>
      </w:r>
      <w:r>
        <w:rPr>
          <w:color w:val="070707"/>
          <w:w w:val="102"/>
          <w:sz w:val="24"/>
          <w:szCs w:val="24"/>
        </w:rPr>
        <w:t>I</w:t>
      </w:r>
      <w:r>
        <w:rPr>
          <w:color w:val="070707"/>
          <w:spacing w:val="1"/>
          <w:w w:val="102"/>
          <w:sz w:val="24"/>
          <w:szCs w:val="24"/>
        </w:rPr>
        <w:t>T</w:t>
      </w:r>
      <w:r>
        <w:rPr>
          <w:color w:val="070707"/>
          <w:w w:val="102"/>
          <w:sz w:val="24"/>
          <w:szCs w:val="24"/>
        </w:rPr>
        <w:t>AS</w:t>
      </w:r>
      <w:r>
        <w:rPr>
          <w:color w:val="070707"/>
          <w:spacing w:val="27"/>
          <w:w w:val="102"/>
          <w:sz w:val="24"/>
          <w:szCs w:val="24"/>
        </w:rPr>
        <w:t xml:space="preserve"> </w:t>
      </w:r>
      <w:r>
        <w:rPr>
          <w:color w:val="070707"/>
          <w:spacing w:val="1"/>
          <w:sz w:val="24"/>
          <w:szCs w:val="24"/>
        </w:rPr>
        <w:t>MU</w:t>
      </w:r>
      <w:r>
        <w:rPr>
          <w:color w:val="070707"/>
          <w:sz w:val="24"/>
          <w:szCs w:val="24"/>
        </w:rPr>
        <w:t>H</w:t>
      </w:r>
      <w:r>
        <w:rPr>
          <w:color w:val="070707"/>
          <w:spacing w:val="1"/>
          <w:sz w:val="24"/>
          <w:szCs w:val="24"/>
        </w:rPr>
        <w:t>A</w:t>
      </w:r>
      <w:r>
        <w:rPr>
          <w:color w:val="070707"/>
          <w:spacing w:val="2"/>
          <w:sz w:val="24"/>
          <w:szCs w:val="24"/>
        </w:rPr>
        <w:t>M</w:t>
      </w:r>
      <w:r>
        <w:rPr>
          <w:color w:val="070707"/>
          <w:spacing w:val="1"/>
          <w:sz w:val="24"/>
          <w:szCs w:val="24"/>
        </w:rPr>
        <w:t>MAD</w:t>
      </w:r>
      <w:r>
        <w:rPr>
          <w:color w:val="070707"/>
          <w:sz w:val="24"/>
          <w:szCs w:val="24"/>
        </w:rPr>
        <w:t>I</w:t>
      </w:r>
      <w:r>
        <w:rPr>
          <w:color w:val="070707"/>
          <w:spacing w:val="1"/>
          <w:sz w:val="24"/>
          <w:szCs w:val="24"/>
        </w:rPr>
        <w:t>YA</w:t>
      </w:r>
      <w:r>
        <w:rPr>
          <w:color w:val="070707"/>
          <w:sz w:val="24"/>
          <w:szCs w:val="24"/>
        </w:rPr>
        <w:t xml:space="preserve">H </w:t>
      </w:r>
      <w:r>
        <w:rPr>
          <w:color w:val="070707"/>
          <w:spacing w:val="4"/>
          <w:sz w:val="24"/>
          <w:szCs w:val="24"/>
        </w:rPr>
        <w:t xml:space="preserve"> </w:t>
      </w:r>
      <w:r>
        <w:rPr>
          <w:color w:val="070707"/>
          <w:w w:val="93"/>
          <w:sz w:val="24"/>
          <w:szCs w:val="24"/>
        </w:rPr>
        <w:t>B</w:t>
      </w:r>
      <w:r>
        <w:rPr>
          <w:color w:val="070707"/>
          <w:spacing w:val="1"/>
          <w:w w:val="102"/>
          <w:sz w:val="24"/>
          <w:szCs w:val="24"/>
        </w:rPr>
        <w:t>A</w:t>
      </w:r>
      <w:r>
        <w:rPr>
          <w:color w:val="070707"/>
          <w:spacing w:val="1"/>
          <w:w w:val="99"/>
          <w:sz w:val="24"/>
          <w:szCs w:val="24"/>
        </w:rPr>
        <w:t>N</w:t>
      </w:r>
      <w:r>
        <w:rPr>
          <w:color w:val="070707"/>
          <w:w w:val="108"/>
          <w:sz w:val="24"/>
          <w:szCs w:val="24"/>
        </w:rPr>
        <w:t>TE</w:t>
      </w:r>
      <w:r>
        <w:rPr>
          <w:color w:val="070707"/>
          <w:w w:val="99"/>
          <w:sz w:val="24"/>
          <w:szCs w:val="24"/>
        </w:rPr>
        <w:t xml:space="preserve">N </w:t>
      </w:r>
      <w:r>
        <w:rPr>
          <w:color w:val="070707"/>
          <w:w w:val="102"/>
          <w:sz w:val="24"/>
          <w:szCs w:val="24"/>
        </w:rPr>
        <w:t>K</w:t>
      </w:r>
      <w:r>
        <w:rPr>
          <w:color w:val="070707"/>
          <w:spacing w:val="2"/>
          <w:w w:val="102"/>
          <w:sz w:val="24"/>
          <w:szCs w:val="24"/>
        </w:rPr>
        <w:t>A</w:t>
      </w:r>
      <w:r>
        <w:rPr>
          <w:color w:val="070707"/>
          <w:w w:val="99"/>
          <w:sz w:val="24"/>
          <w:szCs w:val="24"/>
        </w:rPr>
        <w:t>B</w:t>
      </w:r>
      <w:r>
        <w:rPr>
          <w:color w:val="070707"/>
          <w:spacing w:val="1"/>
          <w:w w:val="102"/>
          <w:sz w:val="24"/>
          <w:szCs w:val="24"/>
        </w:rPr>
        <w:t>U</w:t>
      </w:r>
      <w:r>
        <w:rPr>
          <w:color w:val="070707"/>
          <w:w w:val="104"/>
          <w:sz w:val="24"/>
          <w:szCs w:val="24"/>
        </w:rPr>
        <w:t>P</w:t>
      </w:r>
      <w:r>
        <w:rPr>
          <w:color w:val="070707"/>
          <w:spacing w:val="1"/>
          <w:w w:val="102"/>
          <w:sz w:val="24"/>
          <w:szCs w:val="24"/>
        </w:rPr>
        <w:t>A</w:t>
      </w:r>
      <w:r>
        <w:rPr>
          <w:color w:val="070707"/>
          <w:w w:val="108"/>
          <w:sz w:val="24"/>
          <w:szCs w:val="24"/>
        </w:rPr>
        <w:t>T</w:t>
      </w:r>
      <w:r>
        <w:rPr>
          <w:color w:val="070707"/>
          <w:spacing w:val="1"/>
          <w:w w:val="104"/>
          <w:sz w:val="24"/>
          <w:szCs w:val="24"/>
        </w:rPr>
        <w:t>E</w:t>
      </w:r>
      <w:r>
        <w:rPr>
          <w:color w:val="070707"/>
          <w:spacing w:val="2"/>
          <w:w w:val="121"/>
          <w:sz w:val="24"/>
          <w:szCs w:val="24"/>
        </w:rPr>
        <w:t>N</w:t>
      </w:r>
      <w:r>
        <w:rPr>
          <w:color w:val="070707"/>
          <w:spacing w:val="1"/>
          <w:w w:val="127"/>
          <w:sz w:val="24"/>
          <w:szCs w:val="24"/>
        </w:rPr>
        <w:t>T</w:t>
      </w:r>
      <w:r>
        <w:rPr>
          <w:color w:val="070707"/>
          <w:spacing w:val="1"/>
          <w:w w:val="99"/>
          <w:sz w:val="24"/>
          <w:szCs w:val="24"/>
        </w:rPr>
        <w:t>A</w:t>
      </w:r>
      <w:r>
        <w:rPr>
          <w:color w:val="070707"/>
          <w:spacing w:val="1"/>
          <w:w w:val="102"/>
          <w:sz w:val="24"/>
          <w:szCs w:val="24"/>
        </w:rPr>
        <w:t>N</w:t>
      </w:r>
      <w:r>
        <w:rPr>
          <w:color w:val="070707"/>
          <w:w w:val="108"/>
          <w:sz w:val="24"/>
          <w:szCs w:val="24"/>
        </w:rPr>
        <w:t>G</w:t>
      </w:r>
      <w:r>
        <w:rPr>
          <w:color w:val="070707"/>
          <w:spacing w:val="1"/>
          <w:w w:val="104"/>
          <w:sz w:val="24"/>
          <w:szCs w:val="24"/>
        </w:rPr>
        <w:t>E</w:t>
      </w:r>
      <w:r>
        <w:rPr>
          <w:color w:val="070707"/>
          <w:w w:val="105"/>
          <w:sz w:val="24"/>
          <w:szCs w:val="24"/>
        </w:rPr>
        <w:t>R</w:t>
      </w:r>
      <w:r>
        <w:rPr>
          <w:color w:val="070707"/>
          <w:spacing w:val="1"/>
          <w:w w:val="105"/>
          <w:sz w:val="24"/>
          <w:szCs w:val="24"/>
        </w:rPr>
        <w:t>A</w:t>
      </w:r>
      <w:r>
        <w:rPr>
          <w:color w:val="070707"/>
          <w:spacing w:val="1"/>
          <w:w w:val="99"/>
          <w:sz w:val="24"/>
          <w:szCs w:val="24"/>
        </w:rPr>
        <w:t>N</w:t>
      </w:r>
      <w:r>
        <w:rPr>
          <w:color w:val="070707"/>
          <w:w w:val="105"/>
          <w:sz w:val="24"/>
          <w:szCs w:val="24"/>
        </w:rPr>
        <w:t>G</w:t>
      </w:r>
    </w:p>
    <w:p w14:paraId="15664ADE" w14:textId="25C22F1F" w:rsidR="00CA3F38" w:rsidRDefault="00000000">
      <w:pPr>
        <w:spacing w:before="12"/>
        <w:ind w:left="3997" w:right="4010"/>
        <w:jc w:val="center"/>
        <w:rPr>
          <w:rFonts w:ascii="Courier New" w:eastAsia="Courier New" w:hAnsi="Courier New" w:cs="Courier New"/>
          <w:sz w:val="26"/>
          <w:szCs w:val="26"/>
        </w:rPr>
        <w:sectPr w:rsidR="00CA3F38">
          <w:pgSz w:w="11900" w:h="16820"/>
          <w:pgMar w:top="1580" w:right="1680" w:bottom="280" w:left="168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070707"/>
          <w:spacing w:val="-3"/>
          <w:w w:val="73"/>
          <w:sz w:val="26"/>
          <w:szCs w:val="26"/>
        </w:rPr>
        <w:t>2</w:t>
      </w:r>
      <w:r>
        <w:rPr>
          <w:rFonts w:ascii="Courier New" w:eastAsia="Courier New" w:hAnsi="Courier New" w:cs="Courier New"/>
          <w:color w:val="070707"/>
          <w:spacing w:val="-3"/>
          <w:w w:val="79"/>
          <w:sz w:val="26"/>
          <w:szCs w:val="26"/>
        </w:rPr>
        <w:t>0</w:t>
      </w:r>
      <w:r>
        <w:rPr>
          <w:rFonts w:ascii="Courier New" w:eastAsia="Courier New" w:hAnsi="Courier New" w:cs="Courier New"/>
          <w:color w:val="070707"/>
          <w:spacing w:val="-3"/>
          <w:w w:val="82"/>
          <w:sz w:val="26"/>
          <w:szCs w:val="26"/>
        </w:rPr>
        <w:t>2</w:t>
      </w:r>
      <w:r w:rsidR="00A64C1E">
        <w:rPr>
          <w:rFonts w:ascii="Courier New" w:eastAsia="Courier New" w:hAnsi="Courier New" w:cs="Courier New"/>
          <w:color w:val="070707"/>
          <w:w w:val="63"/>
          <w:sz w:val="26"/>
          <w:szCs w:val="26"/>
        </w:rPr>
        <w:t>2</w:t>
      </w:r>
    </w:p>
    <w:p w14:paraId="1052EAC3" w14:textId="1D56F1A5" w:rsidR="00CA3F38" w:rsidRDefault="00CA3F38">
      <w:pPr>
        <w:spacing w:before="9" w:line="120" w:lineRule="exact"/>
        <w:rPr>
          <w:sz w:val="13"/>
          <w:szCs w:val="13"/>
        </w:rPr>
      </w:pPr>
    </w:p>
    <w:p w14:paraId="4374AAA8" w14:textId="714BD0EA" w:rsidR="00CA3F38" w:rsidRDefault="00CA3F38">
      <w:pPr>
        <w:spacing w:before="4" w:line="180" w:lineRule="exact"/>
        <w:rPr>
          <w:sz w:val="19"/>
          <w:szCs w:val="19"/>
        </w:rPr>
      </w:pPr>
    </w:p>
    <w:p w14:paraId="6DC3C26D" w14:textId="77777777" w:rsidR="00CA3F38" w:rsidRDefault="00CA3F38">
      <w:pPr>
        <w:spacing w:line="200" w:lineRule="exact"/>
      </w:pPr>
    </w:p>
    <w:p w14:paraId="0A06AFCF" w14:textId="77777777" w:rsidR="00CA3F38" w:rsidRDefault="00CA3F38">
      <w:pPr>
        <w:spacing w:line="200" w:lineRule="exact"/>
      </w:pPr>
    </w:p>
    <w:p w14:paraId="4EFA0E0E" w14:textId="43B6503F" w:rsidR="00CA3F38" w:rsidRDefault="00CA3F38" w:rsidP="00B55E69">
      <w:pPr>
        <w:ind w:right="4243"/>
        <w:rPr>
          <w:rFonts w:ascii="Arial" w:eastAsia="Arial" w:hAnsi="Arial" w:cs="Arial"/>
          <w:sz w:val="18"/>
          <w:szCs w:val="18"/>
        </w:rPr>
        <w:sectPr w:rsidR="00CA3F38">
          <w:pgSz w:w="11900" w:h="16820"/>
          <w:pgMar w:top="1580" w:right="1640" w:bottom="280" w:left="1600" w:header="720" w:footer="720" w:gutter="0"/>
          <w:cols w:space="720"/>
        </w:sectPr>
      </w:pPr>
    </w:p>
    <w:p w14:paraId="61733450" w14:textId="77777777" w:rsidR="00F47173" w:rsidRDefault="00F47173" w:rsidP="00B55E69">
      <w:pPr>
        <w:spacing w:before="37"/>
        <w:ind w:right="5019"/>
        <w:rPr>
          <w:noProof/>
          <w:sz w:val="19"/>
          <w:szCs w:val="19"/>
        </w:rPr>
      </w:pPr>
    </w:p>
    <w:p w14:paraId="3068AF23" w14:textId="77777777" w:rsidR="00F47173" w:rsidRDefault="00F47173" w:rsidP="00B55E69">
      <w:pPr>
        <w:spacing w:before="37"/>
        <w:ind w:right="5019"/>
        <w:rPr>
          <w:noProof/>
          <w:sz w:val="19"/>
          <w:szCs w:val="19"/>
        </w:rPr>
      </w:pPr>
    </w:p>
    <w:p w14:paraId="7335565E" w14:textId="04E716F7" w:rsidR="00CA3F38" w:rsidRDefault="00F47173" w:rsidP="00B55E69">
      <w:pPr>
        <w:spacing w:before="37"/>
        <w:ind w:right="5019"/>
        <w:rPr>
          <w:rFonts w:ascii="Arial" w:eastAsia="Arial" w:hAnsi="Arial" w:cs="Arial"/>
          <w:sz w:val="18"/>
          <w:szCs w:val="18"/>
        </w:rPr>
      </w:pPr>
      <w:r>
        <w:rPr>
          <w:noProof/>
          <w:sz w:val="19"/>
          <w:szCs w:val="19"/>
        </w:rPr>
        <w:drawing>
          <wp:inline distT="0" distB="0" distL="0" distR="0" wp14:anchorId="7CCDB328" wp14:editId="3896A11D">
            <wp:extent cx="6614160" cy="5245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b="2569"/>
                    <a:stretch/>
                  </pic:blipFill>
                  <pic:spPr bwMode="auto">
                    <a:xfrm>
                      <a:off x="0" y="0"/>
                      <a:ext cx="6626658" cy="52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pict w14:anchorId="7979C818">
          <v:shape id="_x0000_s1027" type="#_x0000_t75" style="position:absolute;margin-left:-315pt;margin-top:-79.2pt;width:595pt;height:841pt;z-index:-251658752;mso-position-horizontal-relative:page;mso-position-vertical-relative:page">
            <v:imagedata r:id="rId7" o:title=""/>
            <w10:wrap anchorx="page" anchory="page"/>
          </v:shape>
        </w:pict>
      </w:r>
    </w:p>
    <w:sectPr w:rsidR="00CA3F38">
      <w:type w:val="continuous"/>
      <w:pgSz w:w="11900" w:h="16820"/>
      <w:pgMar w:top="158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F2ACF"/>
    <w:multiLevelType w:val="multilevel"/>
    <w:tmpl w:val="0DDE80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17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38"/>
    <w:rsid w:val="00223EC5"/>
    <w:rsid w:val="005E3F6F"/>
    <w:rsid w:val="0060247B"/>
    <w:rsid w:val="00A64C1E"/>
    <w:rsid w:val="00AB78FB"/>
    <w:rsid w:val="00B55E69"/>
    <w:rsid w:val="00CA3F38"/>
    <w:rsid w:val="00F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CDBFA3"/>
  <w15:docId w15:val="{EFEE81CA-E59A-41E2-9DDE-3621A5FA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BOOCINCOMP</dc:creator>
  <cp:lastModifiedBy>Febriansyah makarim</cp:lastModifiedBy>
  <cp:revision>3</cp:revision>
  <dcterms:created xsi:type="dcterms:W3CDTF">2022-06-30T00:58:00Z</dcterms:created>
  <dcterms:modified xsi:type="dcterms:W3CDTF">2022-06-30T01:03:00Z</dcterms:modified>
</cp:coreProperties>
</file>